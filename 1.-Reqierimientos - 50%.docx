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C2396" w:rsidP="00081538" w:rsidRDefault="008C2396" w14:paraId="672A665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455BD" w:rsidP="00081538" w:rsidRDefault="00A461FC" w14:paraId="4A9A91F0" wp14:textId="77777777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xmlns:wp14="http://schemas.microsoft.com/office/word/2010/wordml" w:rsidRPr="008C2396" w:rsidR="008C2396" w:rsidP="00081538" w:rsidRDefault="008C2396" w14:paraId="0A37501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A461FC" w:rsidP="00B7008A" w:rsidRDefault="00A461FC" w14:paraId="5DAB6C7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617FBD" w:rsidR="00081538" w:rsidRDefault="002048DB" w14:paraId="27022D80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history="1" w:anchor="_Toc532221774">
        <w:r w:rsidRPr="00617FBD" w:rsidR="00081538">
          <w:rPr>
            <w:rStyle w:val="Hyperlink"/>
            <w:rFonts w:ascii="Arial" w:hAnsi="Arial" w:cs="Arial"/>
            <w:b w:val="0"/>
            <w:noProof/>
          </w:rPr>
          <w:t>1.</w:t>
        </w:r>
        <w:r w:rsidRPr="00617FBD" w:rsidR="00081538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 w:rsidR="00081538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Pr="00617FBD" w:rsidR="00081538">
          <w:rPr>
            <w:rFonts w:ascii="Arial" w:hAnsi="Arial" w:cs="Arial"/>
            <w:b w:val="0"/>
            <w:noProof/>
            <w:webHidden/>
          </w:rPr>
          <w:tab/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 w:rsidR="00081538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 w:rsidR="00081538">
          <w:rPr>
            <w:rFonts w:ascii="Arial" w:hAnsi="Arial" w:cs="Arial"/>
            <w:b w:val="0"/>
            <w:noProof/>
            <w:webHidden/>
          </w:rPr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 w:rsidR="00081538">
          <w:rPr>
            <w:rFonts w:ascii="Arial" w:hAnsi="Arial" w:cs="Arial"/>
            <w:b w:val="0"/>
            <w:noProof/>
            <w:webHidden/>
          </w:rPr>
          <w:t>2</w:t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26EEFC0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5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752AAEF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6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79355839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7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40072939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8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8C2396" w:rsidR="00D2312D" w:rsidP="00D2312D" w:rsidRDefault="002048DB" w14:paraId="02EB378F" wp14:textId="77777777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xmlns:wp14="http://schemas.microsoft.com/office/word/2010/wordml" w:rsidRPr="008C2396" w:rsidR="00D2312D" w:rsidP="00D2312D" w:rsidRDefault="00D2312D" w14:paraId="6A05A80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4642D" w:rsidP="0074642D" w:rsidRDefault="0074642D" w14:paraId="5A39BBE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1C8F39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72A3D3E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D0B940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E27B00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60061E4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4EAFD9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4D5A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DEEC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656B9A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45FB081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049F31C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5312826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62486C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4101652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9056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1299C43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4DDBEF0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3461D7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CF2D8B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12D" w:rsidP="00B7008A" w:rsidRDefault="00D2312D" w14:paraId="0FB7827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E33C2" w:rsidP="0050044E" w:rsidRDefault="006E33C2" w14:paraId="407F9A70" wp14:textId="77777777">
      <w:pPr>
        <w:pStyle w:val="Heading1"/>
        <w:rPr>
          <w:rFonts w:cs="Arial"/>
        </w:rPr>
      </w:pPr>
      <w:bookmarkStart w:name="_Toc532221774" w:id="0"/>
      <w:r w:rsidRPr="008C2396">
        <w:rPr>
          <w:rFonts w:cs="Arial"/>
        </w:rPr>
        <w:t xml:space="preserve">DESCRIPCION GENERAL DEL </w:t>
      </w:r>
      <w:r w:rsidRPr="008C2396" w:rsidR="0070100F">
        <w:rPr>
          <w:rFonts w:cs="Arial"/>
        </w:rPr>
        <w:t>REQUERIMIENTO</w:t>
      </w:r>
      <w:bookmarkEnd w:id="0"/>
    </w:p>
    <w:p xmlns:wp14="http://schemas.microsoft.com/office/word/2010/wordml" w:rsidRPr="008C2396" w:rsidR="006E33C2" w:rsidP="006E33C2" w:rsidRDefault="006E33C2" w14:paraId="1FC3994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xmlns:wp14="http://schemas.microsoft.com/office/word/2010/wordml" w:rsidRPr="008C2396" w:rsidR="003F51CC" w:rsidTr="69990322" w14:paraId="3F886A45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3F51CC" w:rsidP="00DB73D5" w:rsidRDefault="003F51CC" w14:paraId="021669D7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3F51CC" w:rsidP="69990322" w:rsidRDefault="00914DD2" w14:paraId="089C4A12" wp14:textId="49D220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69990322" w:rsidR="14048D11"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  <w:t>Launch</w:t>
            </w:r>
            <w:proofErr w:type="spellEnd"/>
            <w:r w:rsidRPr="69990322" w:rsidR="14048D11"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  <w:t xml:space="preserve"> X Proyect Front </w:t>
            </w:r>
            <w:proofErr w:type="spellStart"/>
            <w:r w:rsidRPr="69990322" w:rsidR="14048D11"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  <w:t>end</w:t>
            </w:r>
            <w:proofErr w:type="spellEnd"/>
          </w:p>
        </w:tc>
      </w:tr>
      <w:tr xmlns:wp14="http://schemas.microsoft.com/office/word/2010/wordml" w:rsidRPr="008C2396" w:rsidR="00DB73D5" w:rsidTr="69990322" w14:paraId="37E39251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65DA8B1A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Pr="008C2396" w:rsidR="00F50C01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6E33C2" w:rsidP="69990322" w:rsidRDefault="006E33C2" w14:paraId="3B6D4A2B" wp14:textId="5FC410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69990322" w:rsidR="7F9FFA4F">
              <w:rPr>
                <w:rFonts w:ascii="Arial" w:hAnsi="Arial" w:cs="Arial"/>
                <w:color w:val="auto"/>
                <w:sz w:val="22"/>
                <w:szCs w:val="22"/>
              </w:rPr>
              <w:t>Abogabot</w:t>
            </w:r>
            <w:proofErr w:type="spellEnd"/>
          </w:p>
        </w:tc>
      </w:tr>
      <w:tr xmlns:wp14="http://schemas.microsoft.com/office/word/2010/wordml" w:rsidRPr="008C2396" w:rsidR="006E33C2" w:rsidTr="69990322" w14:paraId="32535AD5" wp14:textId="77777777">
        <w:trPr>
          <w:trHeight w:val="343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7A635274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69990322" w:rsidRDefault="006E33C2" w14:paraId="394E985E" wp14:textId="6D10BC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69990322" w:rsidR="7C244076">
              <w:rPr>
                <w:rFonts w:ascii="Arial" w:hAnsi="Arial" w:cs="Arial"/>
                <w:color w:val="auto"/>
                <w:sz w:val="22"/>
                <w:szCs w:val="22"/>
              </w:rPr>
              <w:t>2/10/2022</w:t>
            </w:r>
          </w:p>
        </w:tc>
      </w:tr>
      <w:tr xmlns:wp14="http://schemas.microsoft.com/office/word/2010/wordml" w:rsidRPr="008C2396" w:rsidR="00DB73D5" w:rsidTr="69990322" w14:paraId="38CE6D7D" wp14:textId="77777777">
        <w:trPr>
          <w:trHeight w:val="4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300FBD3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69990322" w:rsidRDefault="006E33C2" w14:paraId="3E8B1E45" wp14:textId="2BDED5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69990322" w:rsidR="2B063B9B">
              <w:rPr>
                <w:rFonts w:ascii="Arial" w:hAnsi="Arial" w:cs="Arial"/>
                <w:color w:val="auto"/>
                <w:sz w:val="22"/>
                <w:szCs w:val="22"/>
              </w:rPr>
              <w:t>Ignacio Manuel Mellado Aravena</w:t>
            </w:r>
          </w:p>
        </w:tc>
      </w:tr>
      <w:tr xmlns:wp14="http://schemas.microsoft.com/office/word/2010/wordml" w:rsidRPr="008C2396" w:rsidR="00DB73D5" w:rsidTr="69990322" w14:paraId="2A9A0110" wp14:textId="77777777">
        <w:trPr>
          <w:trHeight w:val="699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225EBF7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031230D" w:rsidRDefault="006E33C2" w14:paraId="31A4561E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</w:tc>
      </w:tr>
      <w:tr xmlns:wp14="http://schemas.microsoft.com/office/word/2010/wordml" w:rsidRPr="008C2396" w:rsidR="006E33C2" w:rsidTr="69990322" w14:paraId="319C830F" wp14:textId="77777777">
        <w:trPr>
          <w:trHeight w:val="8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5CC83E13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Pr="008C2396" w:rsidR="00CD780B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031230D" w:rsidRDefault="006E33C2" w14:paraId="1841D064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Pr="008C2396" w:rsidR="00F43E47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xmlns:wp14="http://schemas.microsoft.com/office/word/2010/wordml" w:rsidRPr="008C2396" w:rsidR="00CD780B" w:rsidP="00CD780B" w:rsidRDefault="00CD780B" w14:paraId="0562CB0E" wp14:textId="77777777">
      <w:pPr>
        <w:rPr>
          <w:rFonts w:ascii="Arial" w:hAnsi="Arial" w:cs="Arial"/>
          <w:lang w:val="es-ES_tradnl" w:eastAsia="en-US"/>
        </w:rPr>
      </w:pPr>
      <w:bookmarkStart w:name="_Toc532221775" w:id="1"/>
    </w:p>
    <w:p xmlns:wp14="http://schemas.microsoft.com/office/word/2010/wordml" w:rsidRPr="008C2396" w:rsidR="0057111E" w:rsidP="0050044E" w:rsidRDefault="00AC1665" w14:paraId="25610C27" wp14:textId="77777777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Pr="008C2396" w:rsidR="00A461FC">
        <w:rPr>
          <w:rFonts w:cs="Arial"/>
        </w:rPr>
        <w:t>N</w:t>
      </w:r>
      <w:bookmarkEnd w:id="1"/>
    </w:p>
    <w:p xmlns:wp14="http://schemas.microsoft.com/office/word/2010/wordml" w:rsidRPr="008C2396" w:rsidR="0057111E" w:rsidP="00B7008A" w:rsidRDefault="0057111E" w14:paraId="34CE0A4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48"/>
      </w:tblGrid>
      <w:tr xmlns:wp14="http://schemas.microsoft.com/office/word/2010/wordml" w:rsidRPr="008C2396" w:rsidR="00554294" w:rsidTr="69990322" w14:paraId="41150FFC" wp14:textId="77777777">
        <w:trPr>
          <w:trHeight w:val="294"/>
        </w:trPr>
        <w:tc>
          <w:tcPr>
            <w:tcW w:w="10348" w:type="dxa"/>
            <w:shd w:val="clear" w:color="auto" w:fill="A50021"/>
            <w:tcMar/>
          </w:tcPr>
          <w:p w:rsidRPr="008C2396" w:rsidR="00554294" w:rsidP="00554294" w:rsidRDefault="00554294" w14:paraId="6357A678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Pr="008C2396" w:rsidR="00A3566A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xmlns:wp14="http://schemas.microsoft.com/office/word/2010/wordml" w:rsidRPr="008C2396" w:rsidR="00554294" w:rsidTr="69990322" w14:paraId="05E74C2B" wp14:textId="77777777">
        <w:trPr>
          <w:trHeight w:val="284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7AD8A23C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xmlns:wp14="http://schemas.microsoft.com/office/word/2010/wordml" w:rsidRPr="008C2396" w:rsidR="00554294" w:rsidTr="69990322" w14:paraId="124046FD" wp14:textId="77777777">
        <w:trPr>
          <w:trHeight w:val="933"/>
        </w:trPr>
        <w:tc>
          <w:tcPr>
            <w:tcW w:w="10348" w:type="dxa"/>
            <w:shd w:val="clear" w:color="auto" w:fill="auto"/>
            <w:tcMar/>
          </w:tcPr>
          <w:p w:rsidRPr="008C2396" w:rsidR="000D458D" w:rsidP="69990322" w:rsidRDefault="00554294" w14:paraId="22E902E7" wp14:textId="2FA533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69990322" w:rsidR="0798E4CC">
              <w:rPr>
                <w:rFonts w:ascii="Arial" w:hAnsi="Arial" w:cs="Arial"/>
                <w:color w:val="auto"/>
                <w:sz w:val="22"/>
                <w:szCs w:val="22"/>
              </w:rPr>
              <w:t xml:space="preserve">Se busca una </w:t>
            </w:r>
            <w:r w:rsidRPr="69990322" w:rsidR="72331E24">
              <w:rPr>
                <w:rFonts w:ascii="Arial" w:hAnsi="Arial" w:cs="Arial"/>
                <w:color w:val="auto"/>
                <w:sz w:val="22"/>
                <w:szCs w:val="22"/>
              </w:rPr>
              <w:t>página</w:t>
            </w:r>
            <w:r w:rsidRPr="69990322" w:rsidR="0798E4CC">
              <w:rPr>
                <w:rFonts w:ascii="Arial" w:hAnsi="Arial" w:cs="Arial"/>
                <w:color w:val="auto"/>
                <w:sz w:val="22"/>
                <w:szCs w:val="22"/>
              </w:rPr>
              <w:t xml:space="preserve"> web con la posibilidad de contactar a los clientes mediante un formulario. </w:t>
            </w:r>
          </w:p>
          <w:p w:rsidRPr="008C2396" w:rsidR="000D458D" w:rsidP="69990322" w:rsidRDefault="00554294" w14:paraId="4681C4C0" wp14:textId="5E3E78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69990322" w:rsidR="0798E4CC">
              <w:rPr>
                <w:rFonts w:ascii="Arial" w:hAnsi="Arial" w:cs="Arial"/>
                <w:color w:val="auto"/>
                <w:sz w:val="22"/>
                <w:szCs w:val="22"/>
              </w:rPr>
              <w:t xml:space="preserve">La página debe contener información detallada para ayudar al cliente, </w:t>
            </w:r>
            <w:r w:rsidRPr="69990322" w:rsidR="38EF74E5">
              <w:rPr>
                <w:rFonts w:ascii="Arial" w:hAnsi="Arial" w:cs="Arial"/>
                <w:color w:val="auto"/>
                <w:sz w:val="22"/>
                <w:szCs w:val="22"/>
              </w:rPr>
              <w:t>también</w:t>
            </w:r>
            <w:r w:rsidRPr="69990322" w:rsidR="0798E4CC">
              <w:rPr>
                <w:rFonts w:ascii="Arial" w:hAnsi="Arial" w:cs="Arial"/>
                <w:color w:val="auto"/>
                <w:sz w:val="22"/>
                <w:szCs w:val="22"/>
              </w:rPr>
              <w:t xml:space="preserve"> se debe poder pagar a través de ella y tener una plataforma para</w:t>
            </w:r>
            <w:r w:rsidRPr="69990322" w:rsidR="6108F322">
              <w:rPr>
                <w:rFonts w:ascii="Arial" w:hAnsi="Arial" w:cs="Arial"/>
                <w:color w:val="auto"/>
                <w:sz w:val="22"/>
                <w:szCs w:val="22"/>
              </w:rPr>
              <w:t xml:space="preserve"> poder administrar tanto las solicitudes como ingresos </w:t>
            </w:r>
            <w:r w:rsidRPr="69990322" w:rsidR="44F10C33">
              <w:rPr>
                <w:rFonts w:ascii="Arial" w:hAnsi="Arial" w:cs="Arial"/>
                <w:color w:val="auto"/>
                <w:sz w:val="22"/>
                <w:szCs w:val="22"/>
              </w:rPr>
              <w:t>periódicamente</w:t>
            </w:r>
            <w:r w:rsidRPr="69990322" w:rsidR="6108F32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8C2396" w:rsidR="00554294" w:rsidTr="69990322" w14:paraId="04126A63" wp14:textId="77777777">
        <w:trPr>
          <w:trHeight w:val="278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5E2D330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xmlns:wp14="http://schemas.microsoft.com/office/word/2010/wordml" w:rsidRPr="008C2396" w:rsidR="00554294" w:rsidTr="69990322" w14:paraId="14767AD4" wp14:textId="77777777">
        <w:trPr>
          <w:trHeight w:val="1189"/>
        </w:trPr>
        <w:tc>
          <w:tcPr>
            <w:tcW w:w="10348" w:type="dxa"/>
            <w:shd w:val="clear" w:color="auto" w:fill="auto"/>
            <w:tcMar/>
          </w:tcPr>
          <w:p w:rsidRPr="008C2396" w:rsidR="00554294" w:rsidP="69990322" w:rsidRDefault="00554294" w14:paraId="1DA35369" wp14:textId="05DA5F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Se debe desarrollar un formulario con </w:t>
            </w:r>
            <w:proofErr w:type="spellStart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>html</w:t>
            </w:r>
            <w:proofErr w:type="spellEnd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>css</w:t>
            </w:r>
            <w:proofErr w:type="spellEnd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 y </w:t>
            </w:r>
            <w:proofErr w:type="spellStart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>js</w:t>
            </w:r>
            <w:proofErr w:type="spellEnd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 el cual </w:t>
            </w:r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>efectué</w:t>
            </w:r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 una solicitud para poder comunicarse con el cliente, </w:t>
            </w:r>
            <w:proofErr w:type="spellStart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>tambien</w:t>
            </w:r>
            <w:proofErr w:type="spellEnd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 se debe realizar una página web responsive la cual contenga </w:t>
            </w:r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>información</w:t>
            </w:r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 detallada del buffet de abogados para poder orientar al cliente.</w:t>
            </w:r>
          </w:p>
          <w:p w:rsidRPr="008C2396" w:rsidR="00554294" w:rsidP="69990322" w:rsidRDefault="00554294" w14:paraId="55852C84" wp14:textId="059813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Crear un </w:t>
            </w:r>
            <w:proofErr w:type="spellStart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>dashboard</w:t>
            </w:r>
            <w:proofErr w:type="spellEnd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 que contenga todas las solicitudes </w:t>
            </w:r>
            <w:proofErr w:type="gramStart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>y</w:t>
            </w:r>
            <w:proofErr w:type="gramEnd"/>
            <w:r w:rsidRPr="69990322" w:rsidR="0D22B4DE">
              <w:rPr>
                <w:rFonts w:ascii="Arial" w:hAnsi="Arial" w:cs="Arial"/>
                <w:color w:val="auto"/>
                <w:sz w:val="22"/>
                <w:szCs w:val="22"/>
              </w:rPr>
              <w:t xml:space="preserve"> información de las finanzas.</w:t>
            </w:r>
          </w:p>
        </w:tc>
      </w:tr>
    </w:tbl>
    <w:p xmlns:wp14="http://schemas.microsoft.com/office/word/2010/wordml" w:rsidRPr="008C2396" w:rsidR="00A461FC" w:rsidP="00A461FC" w:rsidRDefault="00A461FC" w14:paraId="62EBF3C5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C2396" w:rsidP="007650F9" w:rsidRDefault="008C2396" w14:paraId="6D98A12B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650F9" w:rsidP="007650F9" w:rsidRDefault="007650F9" w14:paraId="5B150928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Pr="008C2396" w:rsidR="00EC5492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xmlns:wp14="http://schemas.microsoft.com/office/word/2010/wordml" w:rsidRPr="008C2396" w:rsidR="007650F9" w:rsidP="007650F9" w:rsidRDefault="007650F9" w14:paraId="2946DB82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7650F9" w:rsidP="007650F9" w:rsidRDefault="007650F9" w14:paraId="5997CC1D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7650F9" w:rsidP="007650F9" w:rsidRDefault="007650F9" w14:paraId="42138E8F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ab/>
      </w:r>
      <w:r w:rsidRPr="008C2396" w:rsidR="00E45C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__</w:t>
      </w:r>
    </w:p>
    <w:p xmlns:wp14="http://schemas.microsoft.com/office/word/2010/wordml" w:rsidRPr="008C2396" w:rsidR="007650F9" w:rsidP="007650F9" w:rsidRDefault="00E45C7F" w14:paraId="5EA99E0B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 w:rsidR="007650F9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Nombre Líder OTI</w:t>
      </w:r>
    </w:p>
    <w:p xmlns:wp14="http://schemas.microsoft.com/office/word/2010/wordml" w:rsidRPr="008C2396" w:rsidR="00CF1DBE" w:rsidP="002C1CC6" w:rsidRDefault="00115130" w14:paraId="3F53119F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 w:rsidR="00C16587">
        <w:rPr>
          <w:rFonts w:ascii="Arial" w:hAnsi="Arial" w:cs="Arial"/>
          <w:b/>
          <w:bCs/>
          <w:sz w:val="22"/>
          <w:szCs w:val="22"/>
        </w:rPr>
        <w:t xml:space="preserve">Oficina 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xmlns:wp14="http://schemas.microsoft.com/office/word/2010/wordml" w:rsidRPr="008C2396" w:rsidR="00775673" w:rsidP="002C1CC6" w:rsidRDefault="00775673" w14:paraId="110FFD37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933F02" w:rsidP="0050044E" w:rsidRDefault="00C758C6" w14:paraId="1240F3FA" wp14:textId="77777777">
      <w:pPr>
        <w:pStyle w:val="Heading1"/>
        <w:rPr>
          <w:rFonts w:cs="Arial"/>
        </w:rPr>
      </w:pPr>
      <w:bookmarkStart w:name="_Toc532221776" w:id="2"/>
      <w:r w:rsidRPr="008C2396">
        <w:rPr>
          <w:rFonts w:cs="Arial"/>
        </w:rPr>
        <w:t>ANALISIS</w:t>
      </w:r>
      <w:r w:rsidRPr="008C2396" w:rsidR="00933F02">
        <w:rPr>
          <w:rFonts w:cs="Arial"/>
        </w:rPr>
        <w:t xml:space="preserve"> DE </w:t>
      </w:r>
      <w:r w:rsidRPr="008C2396" w:rsidR="00033CDA">
        <w:rPr>
          <w:rFonts w:cs="Arial"/>
        </w:rPr>
        <w:t>REQUISITOS</w:t>
      </w:r>
      <w:r w:rsidRPr="008C2396" w:rsidR="001E6230">
        <w:rPr>
          <w:rFonts w:cs="Arial"/>
        </w:rPr>
        <w:t xml:space="preserve"> Y REQUERIMIENTOS</w:t>
      </w:r>
      <w:bookmarkEnd w:id="2"/>
      <w:r w:rsidRPr="008C2396" w:rsidR="00950088">
        <w:rPr>
          <w:rFonts w:cs="Arial"/>
        </w:rPr>
        <w:t xml:space="preserve"> </w:t>
      </w:r>
    </w:p>
    <w:p xmlns:wp14="http://schemas.microsoft.com/office/word/2010/wordml" w:rsidRPr="008C2396" w:rsidR="0008714F" w:rsidP="0008714F" w:rsidRDefault="0008714F" w14:paraId="6B6993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xmlns:wp14="http://schemas.microsoft.com/office/word/2010/wordml" w:rsidRPr="008C2396" w:rsidR="00752596" w:rsidTr="69990322" w14:paraId="3FB17D18" wp14:textId="77777777">
        <w:trPr>
          <w:trHeight w:val="182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752596" w:rsidP="00C7124A" w:rsidRDefault="00752596" w14:paraId="2670E04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 w:themeFill="background1"/>
            <w:tcMar/>
          </w:tcPr>
          <w:p w:rsidRPr="008C2396" w:rsidR="00752596" w:rsidP="00CF1DBE" w:rsidRDefault="00752596" w14:paraId="4B4D2DB2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  <w:tcMar/>
          </w:tcPr>
          <w:p w:rsidRPr="008C2396" w:rsidR="00752596" w:rsidP="00C7124A" w:rsidRDefault="00752596" w14:paraId="4DADC20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 w:themeFill="background1"/>
            <w:tcMar/>
          </w:tcPr>
          <w:p w:rsidRPr="008C2396" w:rsidR="00752596" w:rsidP="00CF1DBE" w:rsidRDefault="00752596" w14:paraId="2084F0DA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xmlns:wp14="http://schemas.microsoft.com/office/word/2010/wordml" w:rsidRPr="008C2396" w:rsidR="00C5127D" w:rsidTr="69990322" w14:paraId="29A328EE" wp14:textId="77777777">
        <w:trPr>
          <w:trHeight w:val="230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7A554AB5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xmlns:wp14="http://schemas.microsoft.com/office/word/2010/wordml" w:rsidRPr="008C2396" w:rsidR="00C5127D" w:rsidTr="69990322" w14:paraId="08C54BF2" wp14:textId="77777777">
        <w:trPr>
          <w:trHeight w:val="1578"/>
        </w:trPr>
        <w:tc>
          <w:tcPr>
            <w:tcW w:w="10519" w:type="dxa"/>
            <w:gridSpan w:val="6"/>
            <w:shd w:val="clear" w:color="auto" w:fill="FFFFFF" w:themeFill="background1"/>
            <w:tcMar/>
            <w:vAlign w:val="center"/>
          </w:tcPr>
          <w:p w:rsidRPr="008C2396" w:rsidR="00C5127D" w:rsidP="0031230D" w:rsidRDefault="00C5127D" w14:paraId="3AA707F8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Pr="008C2396" w:rsidR="00C5127D" w:rsidP="0031230D" w:rsidRDefault="00C5127D" w14:paraId="289A8DE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Pr="008C2396" w:rsidR="000F7C05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Pr="008C2396" w:rsidR="00243844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Pr="008C2396" w:rsidR="009E4807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Pr="008C2396" w:rsidR="00C6015C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Pr="008C2396" w:rsidR="009E4807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:rsidRPr="008C2396" w:rsidR="00E442EC" w:rsidP="0031230D" w:rsidRDefault="00E442EC" w14:paraId="3FE9F23F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Pr="008C2396" w:rsidR="00E442EC" w:rsidP="00235D56" w:rsidRDefault="009F2BF9" w14:paraId="1F72F646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xmlns:wp14="http://schemas.microsoft.com/office/word/2010/wordprocessingDrawing" distT="0" distB="0" distL="0" distR="0" wp14:anchorId="275BC3FB" wp14:editId="7777777">
                  <wp:extent cx="3295650" cy="1704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C2396" w:rsidR="00C5127D" w:rsidTr="69990322" w14:paraId="7A7C7364" wp14:textId="77777777">
        <w:trPr>
          <w:trHeight w:val="182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1046D7F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xmlns:wp14="http://schemas.microsoft.com/office/word/2010/wordml" w:rsidRPr="008C2396" w:rsidR="008355CE" w:rsidTr="69990322" w14:paraId="308F22BE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8355CE" w:rsidP="000C0F24" w:rsidRDefault="00D6320C" w14:paraId="4F7EEA3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Pr="008C2396" w:rsidR="00C155CE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B36D46" w:rsidP="00B36D46" w:rsidRDefault="00B36D46" w14:paraId="63C8A922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Pr="008C2396" w:rsidR="00C155CE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Pr="008C2396" w:rsidR="00CF1831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Pr="008C2396" w:rsidR="0028669C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Pr="008C2396" w:rsidR="00CF1831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:rsidRPr="008C2396" w:rsidR="008355CE" w:rsidP="00B36D46" w:rsidRDefault="008355CE" w14:paraId="08CE6F91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6962B9" w:rsidTr="69990322" w14:paraId="46277BDA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31230D" w:rsidRDefault="00947941" w14:paraId="0B6E9730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Pr="008C2396" w:rsidR="006012E8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Pr="008C2396" w:rsidR="00F15D7D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Pr="008C2396" w:rsidR="00F229BC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Pr="008C2396" w:rsidR="003E467C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6962B9" w:rsidP="00C33F61" w:rsidRDefault="00C33F61" w14:paraId="15AE9EAA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Pr="008C2396" w:rsidR="00A03B8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Pr="008C2396" w:rsidR="00E226C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Pr="008C2396" w:rsidR="00C907AC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Pr="008C2396" w:rsidR="000C3E2C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Pr="008C2396" w:rsidR="00DB2673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Pr="008C2396" w:rsidR="00587E33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 w:rsidR="000C3E2C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Pr="008C2396" w:rsidR="00B71CAE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Pr="008C2396" w:rsidR="000C3E2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 w:rsidR="00B71CAE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Pr="008C2396" w:rsidR="000C3E2C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Pr="008C2396" w:rsidR="00B71CAE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8C2396" w:rsidR="00D51922" w:rsidTr="69990322" w14:paraId="7148573E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D51922" w:rsidP="0031230D" w:rsidRDefault="00E226C6" w14:paraId="428A451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Pr="008C2396" w:rsidR="0036354D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Pr="008C2396" w:rsidR="00ED5FA3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Pr="008C2396" w:rsidR="000B196E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D51922" w:rsidP="00376C87" w:rsidRDefault="006217E8" w14:paraId="58774310" wp14:textId="7777777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Pr="008C2396" w:rsidR="001513D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Pr="008C2396" w:rsidR="00A6534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Pr="008C2396" w:rsidR="009421CC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Pr="008C2396" w:rsidR="00A6534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Pr="008C2396" w:rsidR="0053574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Pr="008C2396" w:rsidR="00A6534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Pr="008C2396" w:rsidR="003E520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Pr="008C2396" w:rsidR="006B6BC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Pr="008C2396" w:rsidR="00A51DA5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xmlns:wp14="http://schemas.microsoft.com/office/word/2010/wordml" w:rsidRPr="008C2396" w:rsidR="006962B9" w:rsidTr="69990322" w14:paraId="6678A368" wp14:textId="77777777">
        <w:trPr>
          <w:trHeight w:val="1996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BA36DD" w:rsidRDefault="006962B9" w14:paraId="3EABC9AB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tcMar/>
            <w:vAlign w:val="center"/>
          </w:tcPr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Pr="008C2396" w:rsidR="00F0451E" w:rsidTr="00287554" w14:paraId="75907AC8" wp14:textId="77777777">
              <w:tc>
                <w:tcPr>
                  <w:tcW w:w="0" w:type="auto"/>
                  <w:shd w:val="clear" w:color="auto" w:fill="A6A6A6"/>
                </w:tcPr>
                <w:p w:rsidRPr="008C2396" w:rsidR="00F0451E" w:rsidP="0031230D" w:rsidRDefault="00F0451E" w14:paraId="59963C4D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Pr="008C2396" w:rsidR="00F0451E" w:rsidP="0031230D" w:rsidRDefault="00F0451E" w14:paraId="7CF7CAE3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Pr="008C2396" w:rsidR="00F0451E" w:rsidTr="00287554" w14:paraId="70B9F4C2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DB2673" w14:paraId="36DA54F9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Pr="008C2396" w:rsidR="00311F0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311F0C" w:rsidP="0031230D" w:rsidRDefault="00CC4F45" w14:paraId="0EE3E398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Pr="008C2396" w:rsidR="00F0451E" w:rsidTr="00287554" w14:paraId="61CDCEAD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6BB9E253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23DE523C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8C2396" w:rsidR="00F0451E" w:rsidTr="00287554" w14:paraId="52E56223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07547A01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5043CB0F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Pr="008C2396" w:rsidR="006962B9" w:rsidP="00F0451E" w:rsidRDefault="006962B9" w14:paraId="0745931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8C2396" w:rsidR="00CF1831" w:rsidTr="69990322" w14:paraId="18FF6468" wp14:textId="77777777">
        <w:trPr>
          <w:trHeight w:val="843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31230D" w:rsidRDefault="006962B9" w14:paraId="391D102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6962B9" w:rsidP="0031230D" w:rsidRDefault="006962B9" w14:paraId="6537F28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6962B9" w:rsidP="0031230D" w:rsidRDefault="000471E8" w14:paraId="556879C3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xmlns:wp14="http://schemas.microsoft.com/office/word/2010/wordml" w:rsidRPr="008C2396" w:rsidR="00406976" w:rsidTr="69990322" w14:paraId="499918BA" wp14:textId="77777777">
        <w:trPr>
          <w:trHeight w:val="1106"/>
        </w:trPr>
        <w:tc>
          <w:tcPr>
            <w:tcW w:w="2836" w:type="dxa"/>
            <w:vMerge w:val="restart"/>
            <w:shd w:val="clear" w:color="auto" w:fill="A50021"/>
            <w:tcMar/>
            <w:vAlign w:val="center"/>
          </w:tcPr>
          <w:p w:rsidRPr="008C2396" w:rsidR="00406976" w:rsidP="000C0F24" w:rsidRDefault="00406976" w14:paraId="218A9A0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Pr="008C2396" w:rsidR="00CB37B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5B1D625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  <w:tcMar/>
          </w:tcPr>
          <w:p w:rsidRPr="008C2396" w:rsidR="00406976" w:rsidP="00216320" w:rsidRDefault="00406976" w14:paraId="6DFB9E2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F1592D" w:rsidP="00F1592D" w:rsidRDefault="00406976" w14:paraId="1B544FC8" wp14:textId="3952D991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" w:id="3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 w:rsidR="1FBB7FBA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Pr="008C2396" w:rsidR="3B34872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8C2396" w:rsidR="6732B57D">
              <w:rPr>
                <w:rFonts w:ascii="Arial" w:hAnsi="Arial" w:cs="Arial"/>
                <w:sz w:val="22"/>
                <w:szCs w:val="22"/>
              </w:rPr>
              <w:t xml:space="preserve">X</w:t>
            </w:r>
            <w:r w:rsidRPr="008C2396" w:rsidR="3B348728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2" w:id="4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 w:rsidR="3B348728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3" w:id="5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 w:rsidR="3B348728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Pr="008C2396" w:rsidR="61BC9B0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8C2396" w:rsidR="0C5B9C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61BC9B0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4" w:id="6"/>
            <w:r w:rsidRPr="008C2396" w:rsidR="004D5E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 w:rsidR="61BC9B0C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Pr="008C2396" w:rsidR="00F1592D" w:rsidP="00216320" w:rsidRDefault="00F1592D" w14:paraId="70DF9E5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EB3B75" w:rsidP="00EB3B75" w:rsidRDefault="00F1592D" w14:paraId="3FAD982E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5" w:id="7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6" w:id="8"/>
            <w:r w:rsidRPr="008C2396" w:rsidR="00EB3B7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Pr="008C2396" w:rsidR="00406976" w:rsidP="00EB3B75" w:rsidRDefault="00406976" w14:paraId="44E871B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xmlns:wp14="http://schemas.microsoft.com/office/word/2010/wordml" w:rsidRPr="008C2396" w:rsidR="00406976" w:rsidTr="69990322" w14:paraId="0687C215" wp14:textId="77777777">
        <w:trPr>
          <w:trHeight w:val="1348"/>
        </w:trPr>
        <w:tc>
          <w:tcPr>
            <w:tcW w:w="2836" w:type="dxa"/>
            <w:vMerge/>
            <w:tcMar/>
            <w:vAlign w:val="center"/>
          </w:tcPr>
          <w:p w:rsidRPr="008C2396" w:rsidR="00406976" w:rsidP="0031230D" w:rsidRDefault="00406976" w14:paraId="144A5D2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6225044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  <w:tcMar/>
          </w:tcPr>
          <w:p w:rsidRPr="00D1764B" w:rsidR="00406976" w:rsidP="00DD4EC2" w:rsidRDefault="00406976" w14:paraId="738610E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Pr="00D1764B" w:rsidR="00406976" w:rsidP="00DD4EC2" w:rsidRDefault="00406976" w14:paraId="46229F9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7"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Pr="00D1764B" w:rsidR="00406976" w:rsidP="00DD4EC2" w:rsidRDefault="00406976" w14:paraId="0E00E00F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8"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Pr="00D1764B" w:rsidR="00406976" w:rsidP="00DD4EC2" w:rsidRDefault="00406976" w14:paraId="434F9818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9"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1764B" w:rsidR="00252489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Pr="00D1764B" w:rsidR="00406976" w:rsidP="00DD4EC2" w:rsidRDefault="00406976" w14:paraId="16D3C8F6" wp14:textId="7D1AC50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0"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 w:rsidR="1FBB7FBA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  <w:r w:rsidRPr="00D1764B" w:rsidR="55AD5313">
              <w:rPr>
                <w:rFonts w:ascii="Arial" w:hAnsi="Arial" w:cs="Arial"/>
                <w:sz w:val="22"/>
                <w:szCs w:val="22"/>
                <w:lang w:val="en-US"/>
              </w:rPr>
              <w:t xml:space="preserve"> X</w:t>
            </w:r>
          </w:p>
          <w:p w:rsidRPr="00D1764B" w:rsidR="00406976" w:rsidP="00DD4EC2" w:rsidRDefault="00406976" w14:paraId="674DF61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1"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:rsidRPr="00D1764B" w:rsidR="00406976" w:rsidP="00DD4EC2" w:rsidRDefault="00406976" w14:paraId="637805D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  <w:tcMar/>
          </w:tcPr>
          <w:p w:rsidRPr="008C2396" w:rsidR="00406976" w:rsidP="00DD4EC2" w:rsidRDefault="00406976" w14:paraId="745F5C4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DD4EC2" w:rsidRDefault="00190F2A" w14:paraId="30BDDDD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2B0269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3CBF0F3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627ADD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52309EF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42A15AE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406976" w:rsidTr="69990322" w14:paraId="39636EA4" wp14:textId="77777777">
        <w:trPr>
          <w:trHeight w:val="1348"/>
        </w:trPr>
        <w:tc>
          <w:tcPr>
            <w:tcW w:w="2836" w:type="dxa"/>
            <w:vMerge/>
            <w:tcMar/>
            <w:vAlign w:val="center"/>
          </w:tcPr>
          <w:p w:rsidRPr="008C2396" w:rsidR="00406976" w:rsidP="0031230D" w:rsidRDefault="00406976" w14:paraId="463F29E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A522C26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  <w:tcMar/>
          </w:tcPr>
          <w:p w:rsidRPr="008C2396" w:rsidR="00406976" w:rsidP="005B1D0C" w:rsidRDefault="00406976" w14:paraId="3B7B4B8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D1764B" w:rsidR="00406976" w:rsidP="005B1D0C" w:rsidRDefault="00406976" w14:paraId="563CB11F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Pr="00D1764B" w:rsidR="00406976" w:rsidP="005B1D0C" w:rsidRDefault="00406976" w14:paraId="72C681A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Pr="00D1764B" w:rsidR="00406976" w:rsidP="005B1D0C" w:rsidRDefault="00406976" w14:paraId="5BB3BE24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Pr="00D1764B" w:rsidR="00406976" w:rsidP="005B1D0C" w:rsidRDefault="00406976" w14:paraId="5093E6E6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Pr="00D1764B" w:rsidR="00406976" w:rsidP="005B1D0C" w:rsidRDefault="00406976" w14:paraId="496BFDF0" wp14:textId="189A72D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 w:rsidR="1FBB7F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1FBB7FBA">
              <w:rPr>
                <w:rFonts w:ascii="Arial" w:hAnsi="Arial" w:cs="Arial"/>
                <w:sz w:val="22"/>
                <w:szCs w:val="22"/>
              </w:rPr>
              <w:t>JavaScript</w:t>
            </w:r>
            <w:r w:rsidRPr="008C2396" w:rsidR="3750D84E">
              <w:rPr>
                <w:rFonts w:ascii="Arial" w:hAnsi="Arial" w:cs="Arial"/>
                <w:sz w:val="22"/>
                <w:szCs w:val="22"/>
              </w:rPr>
              <w:t xml:space="preserve"> X</w:t>
            </w:r>
          </w:p>
          <w:p w:rsidRPr="00D1764B" w:rsidR="00406976" w:rsidP="005B1D0C" w:rsidRDefault="00406976" w14:paraId="029EDD9B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Pr="008C2396" w:rsidR="00406976" w:rsidP="0031230D" w:rsidRDefault="00406976" w14:paraId="3A0FF5F2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  <w:tcMar/>
          </w:tcPr>
          <w:p w:rsidRPr="008C2396" w:rsidR="00190F2A" w:rsidP="00190F2A" w:rsidRDefault="00190F2A" w14:paraId="0A5112C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190F2A" w:rsidRDefault="00190F2A" w14:paraId="52585E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65B3AA9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427A1C8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5EDDC12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1D4FFA5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406976" w:rsidP="00190F2A" w:rsidRDefault="00190F2A" w14:paraId="5DA7F1C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38E9C0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CF1DBE" w:rsidTr="69990322" w14:paraId="273F5F2A" wp14:textId="77777777">
        <w:trPr>
          <w:trHeight w:val="182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CF1DBE" w:rsidP="000C0F24" w:rsidRDefault="00F8500A" w14:paraId="107794F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Pr="008C2396" w:rsidR="00E351AD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0C0F24" w:rsidP="00DD4EC2" w:rsidRDefault="006650FC" w14:paraId="66F9AA7D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Pr="008C2396" w:rsidR="005E40B5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87786E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Pr="008C2396" w:rsidR="005B15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Pr="008C2396" w:rsidR="00C63992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C2396" w:rsidR="005B15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xmlns:wp14="http://schemas.microsoft.com/office/word/2010/wordml" w:rsidRPr="008C2396" w:rsidR="000A71D8" w:rsidP="003D4A48" w:rsidRDefault="000A71D8" w14:paraId="5630AD66" wp14:textId="77777777">
      <w:pPr>
        <w:rPr>
          <w:rFonts w:ascii="Arial" w:hAnsi="Arial" w:cs="Arial"/>
          <w:b/>
          <w:sz w:val="28"/>
          <w:szCs w:val="28"/>
          <w:lang w:val="es-CO"/>
        </w:rPr>
      </w:pPr>
    </w:p>
    <w:p xmlns:wp14="http://schemas.microsoft.com/office/word/2010/wordml" w:rsidRPr="008C2396" w:rsidR="00E45C7F" w:rsidP="00E45C7F" w:rsidRDefault="00E45C7F" w14:paraId="38BB5D3A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xmlns:wp14="http://schemas.microsoft.com/office/word/2010/wordml" w:rsidRPr="008C2396" w:rsidR="008B73D8" w:rsidTr="0031230D" w14:paraId="5C129997" wp14:textId="77777777">
        <w:tc>
          <w:tcPr>
            <w:tcW w:w="4112" w:type="dxa"/>
            <w:shd w:val="clear" w:color="auto" w:fill="A6A6A6"/>
          </w:tcPr>
          <w:p w:rsidRPr="008C2396" w:rsidR="008B73D8" w:rsidP="00517D47" w:rsidRDefault="008B73D8" w14:paraId="67D95E8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Pr="008C2396" w:rsidR="008B73D8" w:rsidP="00517D47" w:rsidRDefault="008B73D8" w14:paraId="4F6FD7A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Pr="008C2396" w:rsidR="008B73D8" w:rsidP="00517D47" w:rsidRDefault="008B73D8" w14:paraId="55DF525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Pr="008C2396" w:rsidR="008B73D8" w:rsidP="00517D47" w:rsidRDefault="008B73D8" w14:paraId="7C15739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8B73D8" w:rsidTr="0031230D" w14:paraId="61829076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2BA226A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17AD93B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0DE4B5B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66204FF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2DBF0D7D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6B62F1B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02F2C34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680A4E5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1921983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296FEF7D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7194DB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769D0D3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54CD245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1231BE6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36FEB5B0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30D7AA6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7196D06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34FF1C9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6D072C0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48A21919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6BD18F9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238601F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0F3CABC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5B08B5D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16DEB4AB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0AD9C6F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4B1F511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65F9C3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5023141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6844B1" w:rsidP="0050044E" w:rsidRDefault="00C454AB" w14:paraId="66EEEB9C" wp14:textId="77777777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Pr="008C2396" w:rsidR="006007F2">
        <w:rPr>
          <w:rFonts w:ascii="Arial" w:hAnsi="Arial" w:cs="Arial"/>
          <w:b/>
          <w:sz w:val="28"/>
          <w:szCs w:val="28"/>
        </w:rPr>
        <w:t xml:space="preserve"> Y GERENCIA DEL PROYECTO</w:t>
      </w:r>
    </w:p>
    <w:p xmlns:wp14="http://schemas.microsoft.com/office/word/2010/wordml" w:rsidRPr="008C2396" w:rsidR="006844B1" w:rsidP="00E15918" w:rsidRDefault="006844B1" w14:paraId="1F3B140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xmlns:wp14="http://schemas.microsoft.com/office/word/2010/wordml" w:rsidRPr="008C2396" w:rsidR="000E42E9" w:rsidTr="004627A3" w14:paraId="25C7D50E" wp14:textId="77777777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Pr="008C2396" w:rsidR="000E42E9" w:rsidP="004627A3" w:rsidRDefault="00EE57A9" w14:paraId="225F805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Pr="008C2396" w:rsidR="000E42E9" w:rsidP="004627A3" w:rsidRDefault="000E42E9" w14:paraId="562C75D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Pr="008C2396" w:rsidR="000E42E9" w:rsidP="004627A3" w:rsidRDefault="00EE57A9" w14:paraId="48FF8E3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Pr="008C2396" w:rsidR="000E42E9" w:rsidP="004627A3" w:rsidRDefault="000E42E9" w14:paraId="664355A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BB0598" w:rsidTr="0031230D" w14:paraId="7FC6A030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Pr="008C2396" w:rsidR="00BB0598" w:rsidP="000C0F24" w:rsidRDefault="00E75F93" w14:paraId="2F8EA60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xmlns:wp14="http://schemas.microsoft.com/office/word/2010/wordml" w:rsidRPr="008C2396" w:rsidR="003C628D" w:rsidTr="004627A3" w14:paraId="22DCFA1A" wp14:textId="77777777">
        <w:trPr>
          <w:trHeight w:val="226"/>
        </w:trPr>
        <w:tc>
          <w:tcPr>
            <w:tcW w:w="463" w:type="dxa"/>
            <w:shd w:val="clear" w:color="auto" w:fill="A6A6A6"/>
          </w:tcPr>
          <w:p w:rsidRPr="008C2396" w:rsidR="001E1737" w:rsidP="001E1737" w:rsidRDefault="001E1737" w14:paraId="577B9AAD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Pr="008C2396" w:rsidR="001E1737" w:rsidP="001E1737" w:rsidRDefault="001E1737" w14:paraId="2FEFB394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Pr="008C2396" w:rsidR="001E1737" w:rsidP="001E1737" w:rsidRDefault="001E1737" w14:paraId="3EA412E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Pr="008C2396" w:rsidR="001E1737" w:rsidP="001E1737" w:rsidRDefault="00BC1DA8" w14:paraId="46EF2B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Pr="008C2396" w:rsidR="001E1737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Pr="008C2396" w:rsidR="001E1737" w:rsidP="001E1737" w:rsidRDefault="001E1737" w14:paraId="53989D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Pr="008C2396" w:rsidR="001E1737" w:rsidP="001E1737" w:rsidRDefault="001E1737" w14:paraId="4E6E46B2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Pr="008C2396" w:rsidR="001E1737" w:rsidP="001E1737" w:rsidRDefault="001E1737" w14:paraId="18963129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xmlns:wp14="http://schemas.microsoft.com/office/word/2010/wordml" w:rsidRPr="008C2396" w:rsidR="001E1737" w:rsidTr="008831B7" w14:paraId="1A965116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7DF4E37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44FB30F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DA6542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041E3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722B00A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42C6D7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E1831B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4E11D2A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31126E5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2DE403A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2431CD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9E398E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16287F2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5BE93A6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84BA7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34B3F2EB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7D34F5C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0B4020A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D7B270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F904CB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06971CD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2A1F701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3EFCA4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F96A722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5B95CD1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5220BBB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3CB595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D9C8D3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675E05E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2FC17F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A4F722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AE48A43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50F40DE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77A522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07DCDA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50EA2D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3DD355C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1A81F0B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717AAFB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6EE48EE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2908EB2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121FD3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FE2DD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2735753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07F023C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4BDB549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2916C19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74869460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187F57B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54738AF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6ABBD8F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6BBA3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464FCBC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5C8C6B0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382A36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000745" w:rsidTr="0031230D" w14:paraId="30C2D283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Pr="008C2396" w:rsidR="00000745" w:rsidP="00B66554" w:rsidRDefault="00000745" w14:paraId="7ED5EE4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Pr="008C2396" w:rsidR="0081155D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xmlns:wp14="http://schemas.microsoft.com/office/word/2010/wordml" w:rsidRPr="008C2396" w:rsidR="00B66554" w:rsidTr="0031230D" w14:paraId="5C71F136" wp14:textId="77777777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Pr="008C2396" w:rsidR="00B66554" w:rsidP="00D76FAB" w:rsidRDefault="009F2BF9" w14:paraId="62199465" wp14:textId="77777777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xmlns:wp14="http://schemas.microsoft.com/office/word/2010/wordprocessingDrawing" distT="0" distB="0" distL="0" distR="0" wp14:anchorId="36D49EC5" wp14:editId="7777777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8C2396" w:rsidR="00C82ABF" w:rsidP="00D76FAB" w:rsidRDefault="00C82ABF" w14:paraId="0DA123B1" wp14:textId="77777777">
            <w:pPr>
              <w:rPr>
                <w:rFonts w:ascii="Arial" w:hAnsi="Arial" w:cs="Arial"/>
                <w:noProof/>
              </w:rPr>
            </w:pPr>
          </w:p>
          <w:p w:rsidRPr="008C2396" w:rsidR="00C82ABF" w:rsidP="00D76FAB" w:rsidRDefault="00C82ABF" w14:paraId="4C4CEA3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EE35D9" w:rsidP="00CF1DBE" w:rsidRDefault="00EE35D9" w14:paraId="50895670" wp14:textId="77777777">
      <w:pPr>
        <w:jc w:val="both"/>
        <w:rPr>
          <w:rFonts w:ascii="Arial" w:hAnsi="Arial" w:cs="Arial"/>
          <w:b/>
          <w:sz w:val="22"/>
        </w:rPr>
      </w:pPr>
    </w:p>
    <w:p xmlns:wp14="http://schemas.microsoft.com/office/word/2010/wordml" w:rsidRPr="008C2396" w:rsidR="00D234A2" w:rsidP="00CF1DBE" w:rsidRDefault="00D234A2" w14:paraId="58596259" wp14:textId="77777777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Pr="008C2396" w:rsidR="00DE399B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xmlns:wp14="http://schemas.microsoft.com/office/word/2010/wordml" w:rsidRPr="008C2396" w:rsidR="000C0F24" w:rsidP="00CF1DBE" w:rsidRDefault="000C0F24" w14:paraId="38C1F859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8C2396" w:rsidR="00E45C7F" w:rsidP="00E45C7F" w:rsidRDefault="00E45C7F" w14:paraId="35A4D49C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xmlns:wp14="http://schemas.microsoft.com/office/word/2010/wordml" w:rsidRPr="008C2396" w:rsidR="0017645A" w:rsidTr="0031230D" w14:paraId="06713255" wp14:textId="77777777">
        <w:tc>
          <w:tcPr>
            <w:tcW w:w="4112" w:type="dxa"/>
            <w:shd w:val="clear" w:color="auto" w:fill="A6A6A6"/>
          </w:tcPr>
          <w:p w:rsidRPr="008C2396" w:rsidR="0017645A" w:rsidP="00517D47" w:rsidRDefault="0017645A" w14:paraId="68F5E72F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Pr="008C2396" w:rsidR="0017645A" w:rsidP="00517D47" w:rsidRDefault="0017645A" w14:paraId="328DE66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Pr="008C2396" w:rsidR="0017645A" w:rsidP="00517D47" w:rsidRDefault="0017645A" w14:paraId="4A97D4E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Pr="008C2396" w:rsidR="0017645A" w:rsidP="00517D47" w:rsidRDefault="0017645A" w14:paraId="24FE142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17645A" w:rsidTr="0031230D" w14:paraId="0C8FE7C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41004F1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67C0C65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308D56C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797E50C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7B04FA47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568C698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1A93948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6AA258D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6FFBD3E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30DCCCAD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36AF688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54C529E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1C0157D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3691E7B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526770C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7CBEED8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6E36661F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38645DC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135E58C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62EBF9A1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0C6C2CD5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709E88E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508C98E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779F8E7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7818863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44F69B9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5F07D11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41508A3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43D6B1D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F86C39" w:rsidP="00F86C39" w:rsidRDefault="00F86C39" w14:paraId="17DBC151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F86C39" w:rsidP="00F86C39" w:rsidRDefault="00F86C39" w14:paraId="6F8BD81B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2613E9C1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1037B8A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687C6DE0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B2F9378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8E6DD4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D3BEE8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B88899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69E2BB2B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7C0D796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0D142F6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4475AD14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120C4E94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42AFC42D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271CA72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5FBE42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2D3F0BEC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5CF431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CB648E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0C178E9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C0395D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254BC2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651E9592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269E314A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4A2" w:rsidP="00F86C39" w:rsidRDefault="00740EE6" w14:paraId="22AA31B0" wp14:textId="77777777">
      <w:pPr>
        <w:pStyle w:val="Heading1"/>
        <w:rPr>
          <w:rFonts w:cs="Arial"/>
        </w:rPr>
      </w:pPr>
      <w:bookmarkStart w:name="_Toc532221777" w:id="14"/>
      <w:r w:rsidRPr="008C2396">
        <w:rPr>
          <w:rFonts w:cs="Arial"/>
        </w:rPr>
        <w:t>LEVANTAMIENTO DEL REQUERIMIENTO DETALLADO</w:t>
      </w:r>
      <w:bookmarkEnd w:id="14"/>
    </w:p>
    <w:p xmlns:wp14="http://schemas.microsoft.com/office/word/2010/wordml" w:rsidRPr="008C2396" w:rsidR="00137683" w:rsidP="00137683" w:rsidRDefault="00137683" w14:paraId="47341341" wp14:textId="77777777">
      <w:pPr>
        <w:rPr>
          <w:rFonts w:ascii="Arial" w:hAnsi="Arial" w:cs="Arial"/>
          <w:lang w:val="es-ES_tradnl" w:eastAsia="en-US"/>
        </w:rPr>
      </w:pPr>
    </w:p>
    <w:p xmlns:wp14="http://schemas.microsoft.com/office/word/2010/wordml" w:rsidRPr="005D0764" w:rsidR="00D234A2" w:rsidP="005D0764" w:rsidRDefault="00137683" w14:paraId="62BA4385" wp14:textId="77777777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xmlns:wp14="http://schemas.microsoft.com/office/word/2010/wordml" w:rsidRPr="008C2396" w:rsidR="00AE4D25" w:rsidTr="004627A3" w14:paraId="0ED51BE5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AE4D25" w:rsidP="004627A3" w:rsidRDefault="00AE4D25" w14:paraId="158DFD5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xmlns:wp14="http://schemas.microsoft.com/office/word/2010/wordml" w:rsidRPr="008C2396" w:rsidR="005D0764" w:rsidTr="005D0764" w14:paraId="2D75502B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745774B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37E86EDF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xmlns:wp14="http://schemas.microsoft.com/office/word/2010/wordml" w:rsidRPr="008C2396" w:rsidR="005D0764" w:rsidTr="005D0764" w14:paraId="04B80F2F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0AB041F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10B1F1E7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xmlns:wp14="http://schemas.microsoft.com/office/word/2010/wordml" w:rsidRPr="008C2396" w:rsidR="005D0764" w:rsidTr="005D0764" w14:paraId="406DCC6A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72C42D4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511AF41F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xmlns:wp14="http://schemas.microsoft.com/office/word/2010/wordml" w:rsidRPr="008C2396" w:rsidR="005D0764" w:rsidTr="005D0764" w14:paraId="499C8C21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362E6FA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4516B05B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xmlns:wp14="http://schemas.microsoft.com/office/word/2010/wordml" w:rsidRPr="008C2396" w:rsidR="00137683" w:rsidTr="004627A3" w14:paraId="38E18318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137683" w:rsidP="004627A3" w:rsidRDefault="002617FE" w14:paraId="6DF7AAE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Pr="008C2396" w:rsidR="00137683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xmlns:wp14="http://schemas.microsoft.com/office/word/2010/wordml" w:rsidRPr="008C2396" w:rsidR="00137683" w:rsidTr="004627A3" w14:paraId="0E538CD6" wp14:textId="77777777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Pr="008C2396" w:rsidR="00137683" w:rsidP="004627A3" w:rsidRDefault="00137683" w14:paraId="1B7955D7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:rsidRPr="008C2396" w:rsidR="00137683" w:rsidP="004627A3" w:rsidRDefault="00137683" w14:paraId="7DA21CF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137683" w:rsidP="004627A3" w:rsidRDefault="00137683" w14:paraId="42EF2083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137683" w:rsidP="004627A3" w:rsidRDefault="00137683" w14:paraId="733FD32F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Pr="008C2396" w:rsidR="00137683" w:rsidP="004627A3" w:rsidRDefault="00137683" w14:paraId="7B40C951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AE4D25" w:rsidTr="004627A3" w14:paraId="269EB0A9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AE4D25" w:rsidP="004627A3" w:rsidRDefault="002617FE" w14:paraId="3A6590CF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Pr="008C2396" w:rsidR="00137683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xmlns:wp14="http://schemas.microsoft.com/office/word/2010/wordml" w:rsidRPr="008C2396" w:rsidR="00AE4D25" w:rsidTr="00AE4D25" w14:paraId="26B9D13B" wp14:textId="77777777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Pr="008C2396" w:rsidR="00137683" w:rsidP="004627A3" w:rsidRDefault="00137683" w14:paraId="64EFB6A0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:rsidRPr="008C2396" w:rsidR="00AE4D25" w:rsidP="004627A3" w:rsidRDefault="00AE4D25" w14:paraId="5CAB72CD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AE4D25" w:rsidP="004627A3" w:rsidRDefault="00AE4D25" w14:paraId="4B4D7232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AE4D25" w:rsidP="004627A3" w:rsidRDefault="00137683" w14:paraId="56875FAB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Pr="008C2396" w:rsidR="00AE4D25" w:rsidP="004627A3" w:rsidRDefault="00AE4D25" w14:paraId="2093CA67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4205AA" w:rsidTr="004627A3" w14:paraId="6ECCBE8E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4205AA" w:rsidP="004627A3" w:rsidRDefault="004205AA" w14:paraId="27D94308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xmlns:wp14="http://schemas.microsoft.com/office/word/2010/wordml" w:rsidRPr="008C2396" w:rsidR="008512C0" w:rsidTr="005D0764" w14:paraId="7576B1A7" wp14:textId="77777777">
        <w:trPr>
          <w:trHeight w:val="182"/>
        </w:trPr>
        <w:tc>
          <w:tcPr>
            <w:tcW w:w="737" w:type="dxa"/>
            <w:shd w:val="clear" w:color="auto" w:fill="A6A6A6"/>
          </w:tcPr>
          <w:p w:rsidRPr="008C2396" w:rsidR="00097052" w:rsidP="004627A3" w:rsidRDefault="00097052" w14:paraId="5D859D6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Pr="008C2396" w:rsidR="00097052" w:rsidP="004627A3" w:rsidRDefault="00097052" w14:paraId="7EAB751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Pr="008C2396" w:rsidR="00097052" w:rsidP="004627A3" w:rsidRDefault="00097052" w14:paraId="1C252FD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Pr="008C2396" w:rsidR="00097052" w:rsidP="004627A3" w:rsidRDefault="00097052" w14:paraId="33E38FD7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xmlns:wp14="http://schemas.microsoft.com/office/word/2010/wordml" w:rsidRPr="008C2396" w:rsidR="008512C0" w:rsidTr="005D0764" w14:paraId="36368464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097052" w:rsidP="00097052" w:rsidRDefault="00097052" w14:paraId="095D1FF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Pr="008C2396" w:rsidR="008F6AF7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097052" w:rsidP="00097052" w:rsidRDefault="00097052" w14:paraId="37EEECB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:rsidRPr="008C2396" w:rsidR="00097052" w:rsidP="00097052" w:rsidRDefault="00097052" w14:paraId="2503B19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6955B1" w:rsidP="004627A3" w:rsidRDefault="00097052" w14:paraId="1710AB64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:rsidRPr="008C2396" w:rsidR="00097052" w:rsidP="004627A3" w:rsidRDefault="00097052" w14:paraId="4F8318E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097052" w:rsidP="00097052" w:rsidRDefault="00937366" w14:paraId="3014270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Pr="008C2396" w:rsidR="00BA2025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:rsidRPr="008C2396" w:rsidR="00184882" w:rsidP="00097052" w:rsidRDefault="00184882" w14:paraId="3828874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097052" w:rsidP="00097052" w:rsidRDefault="00097052" w14:paraId="1894771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097052" w:rsidP="00E56DEC" w:rsidRDefault="006955B1" w14:paraId="33C74E8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Pr="008C2396" w:rsidR="00AB5EF7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Pr="008C2396" w:rsidR="00E56DEC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8E77BF" w:rsidP="006D1559" w:rsidRDefault="008E77BF" w14:paraId="21028D2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:rsidRPr="008C2396" w:rsidR="008E77BF" w:rsidP="006D1559" w:rsidRDefault="008E77BF" w14:paraId="20BD9A1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184882" w:rsidP="006D1559" w:rsidRDefault="00184882" w14:paraId="17861B9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097052" w:rsidP="006D1559" w:rsidRDefault="006955B1" w14:paraId="7E8FAE08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xmlns:wp14="http://schemas.microsoft.com/office/word/2010/wordml" w:rsidRPr="008C2396" w:rsidR="008512C0" w:rsidTr="005D0764" w14:paraId="05E6B8C1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C64142" w:rsidP="00097052" w:rsidRDefault="00C64142" w14:paraId="18F999B5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C64142" w:rsidP="00097052" w:rsidRDefault="00A006BD" w14:paraId="10012BE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C64142" w:rsidP="00097052" w:rsidRDefault="006955B1" w14:paraId="07E522D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6955B1" w:rsidP="005237D9" w:rsidRDefault="00966D29" w14:paraId="1123BF1F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Pr="008C2396" w:rsidR="00113848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Pr="008C2396" w:rsidR="00113848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:rsidRPr="008C2396" w:rsidR="00C64142" w:rsidP="006955B1" w:rsidRDefault="00C64142" w14:paraId="0C136CF1" wp14:textId="77777777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2F4B04ED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CF06E7" w:rsidP="00097052" w:rsidRDefault="00CF06E7" w14:paraId="07EAA0A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CF06E7" w:rsidP="00097052" w:rsidRDefault="00CF06E7" w14:paraId="0A392C6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CF06E7" w:rsidP="00097052" w:rsidRDefault="00CF06E7" w14:paraId="290583F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CF06E7" w:rsidP="005237D9" w:rsidRDefault="00CF06E7" w14:paraId="68F21D9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F6AF7" w:rsidTr="008F6AF7" w14:paraId="0BD0895A" wp14:textId="7777777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Pr="008C2396" w:rsidR="008F6AF7" w:rsidP="008F6AF7" w:rsidRDefault="008F6AF7" w14:paraId="6CE67473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xmlns:wp14="http://schemas.microsoft.com/office/word/2010/wordml" w:rsidRPr="008C2396" w:rsidR="008512C0" w:rsidTr="005D0764" w14:paraId="4D4C970E" wp14:textId="77777777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Pr="008C2396" w:rsidR="00E84444" w:rsidP="00517D47" w:rsidRDefault="00E84444" w14:paraId="1B97539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Pr="008C2396" w:rsidR="00E84444" w:rsidP="00517D47" w:rsidRDefault="00E84444" w14:paraId="23800B3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Pr="008C2396" w:rsidR="00E84444" w:rsidP="00517D47" w:rsidRDefault="00E84444" w14:paraId="50661D8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Pr="008C2396" w:rsidR="00E84444" w:rsidP="00517D47" w:rsidRDefault="00E84444" w14:paraId="7930D80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8512C0" w:rsidTr="005D0764" w14:paraId="13C326F3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4853B84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5012523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5A25747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09B8D95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78BEFD2A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27A7642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49206A88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7B7A70C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71887C7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3B7FD67C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38D6B9B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22F860BB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98536F5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7BC1BAF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61C988F9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3B22BB7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17B246D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BF89DA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5C3E0E74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DD1328" w:rsidP="00E45C7F" w:rsidRDefault="00DD1328" w14:paraId="66A1FAB9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B4CB8" w:rsidP="00CF1DBE" w:rsidRDefault="005B4CB8" w14:paraId="76BB753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513DA1E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75CAC6F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6606042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1D0656F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7B37605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394798F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3889A5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29079D3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17686DC7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53BD644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BC2005" w:rsidP="00CF1DBE" w:rsidRDefault="00BC2005" w14:paraId="1A3FAC43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2BBD94B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5854DE7F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2CA7ADD4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D0764" w:rsidP="00CF1DBE" w:rsidRDefault="005D0764" w14:paraId="314EE24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BC2005" w:rsidP="00CF1DBE" w:rsidRDefault="00BC2005" w14:paraId="76614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17D47" w:rsidP="00CF1DBE" w:rsidRDefault="00517D47" w14:paraId="5759004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CC51D2" w:rsidP="00CC51D2" w:rsidRDefault="00620BBA" w14:paraId="18F80844" wp14:textId="77777777">
      <w:pPr>
        <w:pStyle w:val="Heading1"/>
        <w:rPr>
          <w:rFonts w:cs="Arial"/>
        </w:rPr>
      </w:pPr>
      <w:bookmarkStart w:name="_Toc532221778" w:id="15"/>
      <w:r w:rsidRPr="008C2396">
        <w:rPr>
          <w:rFonts w:cs="Arial"/>
        </w:rPr>
        <w:t>DISEÑO</w:t>
      </w:r>
      <w:r w:rsidRPr="008C2396" w:rsidR="0031108D">
        <w:rPr>
          <w:rFonts w:cs="Arial"/>
        </w:rPr>
        <w:t xml:space="preserve"> DE LA ARQUITECTURA DE SOLUCION</w:t>
      </w:r>
      <w:bookmarkEnd w:id="15"/>
      <w:r w:rsidRPr="008C2396" w:rsidR="0031108D">
        <w:rPr>
          <w:rFonts w:cs="Arial"/>
        </w:rPr>
        <w:t xml:space="preserve"> </w:t>
      </w:r>
    </w:p>
    <w:p xmlns:wp14="http://schemas.microsoft.com/office/word/2010/wordml" w:rsidRPr="00517D47" w:rsidR="00517D47" w:rsidP="00517D47" w:rsidRDefault="00517D47" w14:paraId="0C5B615A" wp14:textId="77777777">
      <w:pPr>
        <w:rPr>
          <w:lang w:val="es-ES_tradnl" w:eastAsia="en-US"/>
        </w:rPr>
      </w:pPr>
    </w:p>
    <w:p xmlns:wp14="http://schemas.microsoft.com/office/word/2010/wordml" w:rsidRPr="005D0764" w:rsidR="00CC51D2" w:rsidP="00CC51D2" w:rsidRDefault="00CC51D2" w14:paraId="2EC6D4A6" wp14:textId="77777777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xmlns:wp14="http://schemas.microsoft.com/office/word/2010/wordml" w:rsidRPr="008C2396" w:rsidR="00B7008A" w:rsidP="008A1BCD" w:rsidRDefault="00B7008A" w14:paraId="792F1AA2" wp14:textId="7777777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xmlns:wp14="http://schemas.microsoft.com/office/word/2010/wordml" w:rsidRPr="008C2396" w:rsidR="009F66F0" w:rsidTr="00863B9A" w14:paraId="43002FC7" wp14:textId="77777777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Pr="008C2396" w:rsidR="009F66F0" w:rsidP="00E45C7F" w:rsidRDefault="009F66F0" w14:paraId="0F5F6E15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Pr="005D0764" w:rsidR="009F66F0" w:rsidP="00E45C7F" w:rsidRDefault="00585CB0" w14:paraId="1916B4B0" wp14:textId="77777777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Pr="008C2396" w:rsidR="009F66F0" w:rsidP="00E45C7F" w:rsidRDefault="009F66F0" w14:paraId="1A499DF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780520" w:rsidTr="004627A3" w14:paraId="5F3424ED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780520" w:rsidP="004627A3" w:rsidRDefault="00780520" w14:paraId="755FB25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xmlns:wp14="http://schemas.microsoft.com/office/word/2010/wordml" w:rsidRPr="008C2396" w:rsidR="00780520" w:rsidTr="00780520" w14:paraId="6D760183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780520" w:rsidP="004627A3" w:rsidRDefault="00780520" w14:paraId="5903793D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Pr="005D0764" w:rsidR="00152DDE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Pr="008C2396" w:rsidR="00780520" w:rsidP="004627A3" w:rsidRDefault="00780520" w14:paraId="5E7E3C4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780520" w:rsidP="004627A3" w:rsidRDefault="00780520" w14:paraId="03F828E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454D1E" w:rsidTr="00780520" w14:paraId="10CE2657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C464FB" w:rsidP="004627A3" w:rsidRDefault="00454D1E" w14:paraId="00D6984E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D4775A" w:rsidTr="004627A3" w14:paraId="38AD111B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D4775A" w:rsidP="004627A3" w:rsidRDefault="00D4775A" w14:paraId="00EEACB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Pr="008C2396" w:rsidR="009811FC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xmlns:wp14="http://schemas.microsoft.com/office/word/2010/wordml" w:rsidRPr="008C2396" w:rsidR="00D4775A" w:rsidTr="00D4775A" w14:paraId="30467AF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D4775A" w:rsidP="007707BF" w:rsidRDefault="00F30660" w14:paraId="782467E5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Pr="005D0764" w:rsidR="00EE7D3C" w:rsidP="004627A3" w:rsidRDefault="00EE7D3C" w14:paraId="2AC57CB0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5D0764" w:rsidR="002F0B65" w:rsidP="004627A3" w:rsidRDefault="002F0B65" w14:paraId="5186B13D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C464FB" w:rsidTr="004627A3" w14:paraId="3CA1817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C464FB" w:rsidP="004627A3" w:rsidRDefault="00C464FB" w14:paraId="13378FCA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A6E72" w:rsidTr="004627A3" w14:paraId="5FF8665F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A6E72" w:rsidP="004627A3" w:rsidRDefault="00BA6E72" w14:paraId="30D2714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xmlns:wp14="http://schemas.microsoft.com/office/word/2010/wordml" w:rsidRPr="008C2396" w:rsidR="00BA6E72" w:rsidTr="00BA6E72" w14:paraId="69FC494E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A6E72" w:rsidP="00D02EFD" w:rsidRDefault="001B0941" w14:paraId="2A3167D1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Pr="005D0764" w:rsidR="00EE1C88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Pr="005D0764" w:rsidR="00AC6AD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Pr="005D0764" w:rsidR="00115C2C" w:rsidP="00D02EFD" w:rsidRDefault="00115C2C" w14:paraId="6C57C439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EE7D3C" w:rsidP="00D02EFD" w:rsidRDefault="00EE7D3C" w14:paraId="3D404BC9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115C2C" w:rsidP="00D02EFD" w:rsidRDefault="00115C2C" w14:paraId="61319B8A" wp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372D2F" w:rsidTr="004627A3" w14:paraId="0C0CD80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372D2F" w:rsidP="004627A3" w:rsidRDefault="00372D2F" w14:paraId="114D07AE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808DC" w:rsidTr="004627A3" w14:paraId="668D831D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808DC" w:rsidP="004627A3" w:rsidRDefault="00B808DC" w14:paraId="71155EB6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xmlns:wp14="http://schemas.microsoft.com/office/word/2010/wordml" w:rsidRPr="008C2396" w:rsidR="00B808DC" w:rsidTr="00B808DC" w14:paraId="41C394D5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808DC" w:rsidP="004627A3" w:rsidRDefault="00B808DC" w14:paraId="31A560F4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B808DC" w:rsidP="004627A3" w:rsidRDefault="00B808DC" w14:paraId="386F5907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Pr="005D0764" w:rsidR="00B808DC" w:rsidP="004627A3" w:rsidRDefault="00B808DC" w14:paraId="70DF735C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5D0764" w:rsidR="00B808DC" w:rsidP="004627A3" w:rsidRDefault="00B808DC" w14:paraId="3A413BF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B808DC" w:rsidTr="004627A3" w14:paraId="5C67E09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808DC" w:rsidP="004627A3" w:rsidRDefault="00B808DC" w14:paraId="013CE704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C2005" w:rsidTr="004627A3" w14:paraId="0C671B56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C2005" w:rsidP="009B2FF4" w:rsidRDefault="002A0CFC" w14:paraId="538C87B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Pr="008C2396" w:rsidR="006001DF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xmlns:wp14="http://schemas.microsoft.com/office/word/2010/wordml" w:rsidRPr="008C2396" w:rsidR="00BC2005" w:rsidTr="004627A3" w14:paraId="752DE65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8C2396" w:rsidR="00BC2005" w:rsidP="00620BBA" w:rsidRDefault="00BC2005" w14:paraId="33D28B4B" wp14:textId="7777777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Pr="005D0764" w:rsidR="00BC2005" w:rsidP="00D73701" w:rsidRDefault="004D0718" w14:paraId="00C8ED60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Pr="005D0764" w:rsidR="00735B82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Pr="008C2396" w:rsidR="00BC2005" w:rsidP="00950F0B" w:rsidRDefault="00BC2005" w14:paraId="37EFA3E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BC2005" w:rsidP="00950F0B" w:rsidRDefault="00BC2005" w14:paraId="41C6AC2A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372D2F" w:rsidTr="004627A3" w14:paraId="366EC63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8C2396" w:rsidR="00372D2F" w:rsidP="004627A3" w:rsidRDefault="00372D2F" w14:paraId="63123400" wp14:textId="7777777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1200E2" w:rsidTr="004627A3" w14:paraId="72A838C4" wp14:textId="77777777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Pr="008C2396" w:rsidR="001200E2" w:rsidP="004627A3" w:rsidRDefault="001200E2" w14:paraId="2384B0A3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xmlns:wp14="http://schemas.microsoft.com/office/word/2010/wordml" w:rsidRPr="008C2396" w:rsidR="001200E2" w:rsidTr="001200E2" w14:paraId="6B640BF0" wp14:textId="77777777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Pr="008C2396" w:rsidR="001200E2" w:rsidP="00714685" w:rsidRDefault="001200E2" w14:paraId="122F6B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Pr="008C2396" w:rsidR="001200E2" w:rsidP="00714685" w:rsidRDefault="001200E2" w14:paraId="12FD0C90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Pr="008C2396" w:rsidR="001200E2" w:rsidP="00714685" w:rsidRDefault="001200E2" w14:paraId="75901AE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Pr="008C2396" w:rsidR="001200E2" w:rsidP="00714685" w:rsidRDefault="001200E2" w14:paraId="6A6571B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1200E2" w:rsidTr="001200E2" w14:paraId="2DC44586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4FFCBC0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1728B4D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34959D4B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7BD58BA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4357A966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4469066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7453991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5A7E0CF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60FA656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1AC5CDBE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342D4C2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3572E39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6CEB15C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66518E3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7E75FCD0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10FDAA0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774AF2BF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7A29289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2191599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1F438D" w:rsidP="008A1BCD" w:rsidRDefault="001F438D" w14:paraId="7673E5AE" wp14:textId="77777777">
      <w:pPr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517D47" w:rsidR="00084D2E" w:rsidP="00517D47" w:rsidRDefault="00D02EFD" w14:paraId="2AEE493D" wp14:textId="7777777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Pr="008C2396" w:rsidR="00105633">
        <w:rPr>
          <w:rFonts w:ascii="Arial" w:hAnsi="Arial" w:cs="Arial"/>
          <w:sz w:val="22"/>
        </w:rPr>
        <w:t>, es posible utilizar diagramas Ad Hoc.</w:t>
      </w:r>
    </w:p>
    <w:sectPr w:rsidRPr="00517D47" w:rsidR="00084D2E" w:rsidSect="00BE71BB">
      <w:headerReference w:type="default" r:id="rId10"/>
      <w:footerReference w:type="default" r:id="rId11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F5132" w:rsidP="00DE32EB" w:rsidRDefault="00AF5132" w14:paraId="041D98D7" wp14:textId="77777777">
      <w:pPr>
        <w:pStyle w:val="NormalIndent"/>
      </w:pPr>
      <w:r>
        <w:separator/>
      </w:r>
    </w:p>
  </w:endnote>
  <w:endnote w:type="continuationSeparator" w:id="0">
    <w:p xmlns:wp14="http://schemas.microsoft.com/office/word/2010/wordml" w:rsidR="00AF5132" w:rsidP="00DE32EB" w:rsidRDefault="00AF5132" w14:paraId="5AB7C0C5" wp14:textId="77777777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063DD8" w:rsidR="00E83F00" w:rsidRDefault="00E83F00" w14:paraId="1C2776EB" wp14:textId="77777777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xmlns:wp14="http://schemas.microsoft.com/office/word/2010/wordml" w:rsidRPr="004876B3" w:rsidR="00E83F00" w:rsidTr="00C67CD3" w14:paraId="15342E60" wp14:textId="77777777">
      <w:trPr>
        <w:trHeight w:val="237"/>
      </w:trPr>
      <w:tc>
        <w:tcPr>
          <w:tcW w:w="1728" w:type="dxa"/>
          <w:vAlign w:val="center"/>
        </w:tcPr>
        <w:p w:rsidRPr="004876B3" w:rsidR="00E83F00" w:rsidP="008636A4" w:rsidRDefault="00E83F00" w14:paraId="5EB89DE8" wp14:textId="77777777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Pr="004876B3" w:rsidR="00E83F00" w:rsidP="001D2EBF" w:rsidRDefault="00E83F00" w14:paraId="7D62D461" wp14:textId="77777777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Pr="004876B3" w:rsidR="00E83F00" w:rsidP="008636A4" w:rsidRDefault="00E83F00" w14:paraId="078B034E" wp14:textId="77777777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xmlns:wp14="http://schemas.microsoft.com/office/word/2010/wordml" w:rsidRPr="004876B3" w:rsidR="00C67CD3" w:rsidTr="00C67CD3" w14:paraId="492506DD" wp14:textId="77777777">
      <w:trPr>
        <w:trHeight w:val="250"/>
      </w:trPr>
      <w:tc>
        <w:tcPr>
          <w:tcW w:w="8946" w:type="dxa"/>
          <w:gridSpan w:val="3"/>
          <w:vAlign w:val="center"/>
        </w:tcPr>
        <w:p w:rsidRPr="004876B3" w:rsidR="00C67CD3" w:rsidP="00FB46D5" w:rsidRDefault="00C67CD3" w14:paraId="31CD0C16" wp14:textId="77777777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xmlns:wp14="http://schemas.microsoft.com/office/word/2010/wordml" w:rsidR="00E83F00" w:rsidRDefault="00E83F00" w14:paraId="7FD8715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F5132" w:rsidP="00DE32EB" w:rsidRDefault="00AF5132" w14:paraId="55B33694" wp14:textId="77777777">
      <w:pPr>
        <w:pStyle w:val="NormalIndent"/>
      </w:pPr>
      <w:r>
        <w:separator/>
      </w:r>
    </w:p>
  </w:footnote>
  <w:footnote w:type="continuationSeparator" w:id="0">
    <w:p xmlns:wp14="http://schemas.microsoft.com/office/word/2010/wordml" w:rsidR="00AF5132" w:rsidP="00DE32EB" w:rsidRDefault="00AF5132" w14:paraId="4455F193" wp14:textId="77777777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xmlns:wp14="http://schemas.microsoft.com/office/word/2010/wordml" w:rsidRPr="0044395D" w:rsidR="00572249" w:rsidTr="005F2B70" w14:paraId="1D03128A" wp14:textId="77777777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P="00572249" w:rsidRDefault="00572249" w14:paraId="6BDFDFC2" wp14:textId="77777777">
          <w:pPr>
            <w:widowControl w:val="0"/>
            <w:rPr>
              <w:noProof/>
              <w:sz w:val="16"/>
              <w:szCs w:val="16"/>
            </w:rPr>
          </w:pPr>
        </w:p>
        <w:p w:rsidR="00572249" w:rsidP="00572249" w:rsidRDefault="002C43E6" w14:paraId="0019B449" wp14:textId="77777777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Pr="00C225FB" w:rsidR="005F2B70" w:rsidP="00572249" w:rsidRDefault="005F2B70" w14:paraId="41F9AE5E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Pr="00F77CCF" w:rsidR="00E87D59" w:rsidP="00E87D59" w:rsidRDefault="00F77CCF" w14:paraId="47E96738" wp14:textId="7777777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xmlns:wp14="http://schemas.microsoft.com/office/word/2010/wordml" w:rsidRPr="0044395D" w:rsidR="00572249" w:rsidTr="005F2B70" w14:paraId="7707D9CF" wp14:textId="77777777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572249" w:rsidP="00572249" w:rsidRDefault="00572249" w14:paraId="00F03A6D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572249" w:rsidP="00924133" w:rsidRDefault="005F2B70" w14:paraId="38BFA0DE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xmlns:wp14="http://schemas.microsoft.com/office/word/2010/wordml" w:rsidRPr="0044395D" w:rsidR="00DD1328" w:rsidTr="005F2B70" w14:paraId="56558A87" wp14:textId="77777777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6930E822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DD1328" w:rsidP="00DD1328" w:rsidRDefault="005F2B70" w14:paraId="674F67EC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xmlns:wp14="http://schemas.microsoft.com/office/word/2010/wordml" w:rsidRPr="0044395D" w:rsidR="00DD1328" w:rsidTr="005F2B70" w14:paraId="61BF1AD6" wp14:textId="77777777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20E36DAB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Pr="005F2B70" w:rsidR="00DD1328" w:rsidP="00DD1328" w:rsidRDefault="005F2B70" w14:paraId="640161AA" wp14:textId="77777777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Pr="005F2B70" w:rsidR="00DD1328" w:rsidP="00DD1328" w:rsidRDefault="005F2B70" w14:paraId="2BC5D4D1" wp14:textId="77777777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Pr="005F2B70" w:rsidR="00DD1328" w:rsidP="00DD1328" w:rsidRDefault="005F2B70" w14:paraId="384556C2" wp14:textId="77777777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Pr="005F2B70" w:rsidR="00DD1328" w:rsidP="00DD1328" w:rsidRDefault="005F2B70" w14:paraId="30BB2B27" wp14:textId="7777777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572249" w:rsidP="00924133" w:rsidRDefault="00572249" w14:paraId="32D85219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hint="default" w:ascii="Symbol" w:hAnsi="Symbol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hint="default" w:ascii="Wingdings" w:hAnsi="Wingdings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num w:numId="1" w16cid:durableId="157884978">
    <w:abstractNumId w:val="2"/>
  </w:num>
  <w:num w:numId="2" w16cid:durableId="327366657">
    <w:abstractNumId w:val="14"/>
  </w:num>
  <w:num w:numId="3" w16cid:durableId="1258055599">
    <w:abstractNumId w:val="21"/>
  </w:num>
  <w:num w:numId="4" w16cid:durableId="1613660145">
    <w:abstractNumId w:val="37"/>
  </w:num>
  <w:num w:numId="5" w16cid:durableId="254941036">
    <w:abstractNumId w:val="34"/>
  </w:num>
  <w:num w:numId="6" w16cid:durableId="971405735">
    <w:abstractNumId w:val="40"/>
  </w:num>
  <w:num w:numId="7" w16cid:durableId="1287810841">
    <w:abstractNumId w:val="17"/>
  </w:num>
  <w:num w:numId="8" w16cid:durableId="1644121215">
    <w:abstractNumId w:val="23"/>
  </w:num>
  <w:num w:numId="9" w16cid:durableId="2065903310">
    <w:abstractNumId w:val="22"/>
  </w:num>
  <w:num w:numId="10" w16cid:durableId="1560360001">
    <w:abstractNumId w:val="31"/>
  </w:num>
  <w:num w:numId="11" w16cid:durableId="1812139055">
    <w:abstractNumId w:val="11"/>
  </w:num>
  <w:num w:numId="12" w16cid:durableId="262346541">
    <w:abstractNumId w:val="18"/>
  </w:num>
  <w:num w:numId="13" w16cid:durableId="1612276183">
    <w:abstractNumId w:val="27"/>
  </w:num>
  <w:num w:numId="14" w16cid:durableId="828863544">
    <w:abstractNumId w:val="12"/>
  </w:num>
  <w:num w:numId="15" w16cid:durableId="1799254483">
    <w:abstractNumId w:val="13"/>
  </w:num>
  <w:num w:numId="16" w16cid:durableId="65422257">
    <w:abstractNumId w:val="24"/>
  </w:num>
  <w:num w:numId="17" w16cid:durableId="674039887">
    <w:abstractNumId w:val="32"/>
  </w:num>
  <w:num w:numId="18" w16cid:durableId="2069769067">
    <w:abstractNumId w:val="39"/>
  </w:num>
  <w:num w:numId="19" w16cid:durableId="1404569691">
    <w:abstractNumId w:val="36"/>
  </w:num>
  <w:num w:numId="20" w16cid:durableId="811605605">
    <w:abstractNumId w:val="35"/>
  </w:num>
  <w:num w:numId="21" w16cid:durableId="1253778167">
    <w:abstractNumId w:val="41"/>
  </w:num>
  <w:num w:numId="22" w16cid:durableId="692802458">
    <w:abstractNumId w:val="30"/>
  </w:num>
  <w:num w:numId="23" w16cid:durableId="243532555">
    <w:abstractNumId w:val="29"/>
  </w:num>
  <w:num w:numId="24" w16cid:durableId="1789201027">
    <w:abstractNumId w:val="16"/>
  </w:num>
  <w:num w:numId="25" w16cid:durableId="1800950876">
    <w:abstractNumId w:val="28"/>
  </w:num>
  <w:num w:numId="26" w16cid:durableId="664627273">
    <w:abstractNumId w:val="19"/>
  </w:num>
  <w:num w:numId="27" w16cid:durableId="1981761449">
    <w:abstractNumId w:val="26"/>
  </w:num>
  <w:num w:numId="28" w16cid:durableId="1333140741">
    <w:abstractNumId w:val="38"/>
  </w:num>
  <w:num w:numId="29" w16cid:durableId="1970816589">
    <w:abstractNumId w:val="15"/>
  </w:num>
  <w:num w:numId="30" w16cid:durableId="916865902">
    <w:abstractNumId w:val="20"/>
  </w:num>
  <w:num w:numId="31" w16cid:durableId="433482459">
    <w:abstractNumId w:val="33"/>
  </w:num>
  <w:num w:numId="32" w16cid:durableId="399332300">
    <w:abstractNumId w:val="25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2BF9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798E4CC"/>
    <w:rsid w:val="0C5B9C8F"/>
    <w:rsid w:val="0D22B4DE"/>
    <w:rsid w:val="1104DC66"/>
    <w:rsid w:val="14048D11"/>
    <w:rsid w:val="194E279F"/>
    <w:rsid w:val="1FBB7FBA"/>
    <w:rsid w:val="2AC9CFFC"/>
    <w:rsid w:val="2B063B9B"/>
    <w:rsid w:val="33E5C845"/>
    <w:rsid w:val="3750D84E"/>
    <w:rsid w:val="38EF74E5"/>
    <w:rsid w:val="3B348728"/>
    <w:rsid w:val="44F10C33"/>
    <w:rsid w:val="4D535A2A"/>
    <w:rsid w:val="55AD5313"/>
    <w:rsid w:val="6108F322"/>
    <w:rsid w:val="61BC9B0C"/>
    <w:rsid w:val="67184DC0"/>
    <w:rsid w:val="6732B57D"/>
    <w:rsid w:val="69990322"/>
    <w:rsid w:val="72331E24"/>
    <w:rsid w:val="7686641C"/>
    <w:rsid w:val="79A4DC81"/>
    <w:rsid w:val="7C244076"/>
    <w:rsid w:val="7E784DA4"/>
    <w:rsid w:val="7F9FF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4E29DA3B"/>
  <w15:chartTrackingRefBased/>
  <w15:docId w15:val="{9DFB123E-08BB-4353-9835-D63F2CFBB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uiPriority="0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styleId="Heading2Char" w:customStyle="1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styleId="Heading3Char" w:customStyle="1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Heading4Char" w:customStyle="1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styleId="Heading5Char" w:customStyle="1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styleId="Heading6Char" w:customStyle="1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styleId="Heading7Char" w:customStyle="1">
    <w:name w:val="Heading 7 Char"/>
    <w:link w:val="Heading7"/>
    <w:uiPriority w:val="99"/>
    <w:locked/>
    <w:rsid w:val="00F51D48"/>
    <w:rPr>
      <w:lang w:val="en-US" w:eastAsia="en-US"/>
    </w:rPr>
  </w:style>
  <w:style w:type="character" w:styleId="Heading8Char" w:customStyle="1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styleId="Heading9Char" w:customStyle="1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styleId="Tabletext" w:customStyle="1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ableContents" w:customStyle="1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styleId="informativo" w:customStyle="1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styleId="BodyTextChar" w:customStyle="1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styleId="HeaderChar" w:customStyle="1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styleId="TitleChar" w:customStyle="1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styleId="BodyText2Char" w:customStyle="1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styleId="BodyTextIndentChar" w:customStyle="1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styleId="Heading1-FormatOnly" w:customStyle="1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color="808080" w:sz="36" w:space="3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styleId="InfoBlue" w:customStyle="1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styleId="parrafo" w:customStyle="1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styleId="BodyTextIndent2Char" w:customStyle="1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styleId="BalloonTextChar" w:customStyle="1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styleId="ParrafoNormal" w:customStyle="1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styleId="SubtitleChar" w:customStyle="1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styleId="FooterChar" w:customStyle="1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styleId="TitPlntlla2" w:customStyle="1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styleId="TitPltlla4" w:customStyle="1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 w:customStyle="1">
    <w:name w:val="TitPlntlla3"/>
    <w:basedOn w:val="Heading2"/>
    <w:uiPriority w:val="99"/>
    <w:rsid w:val="004327A4"/>
  </w:style>
  <w:style w:type="paragraph" w:styleId="TitPntlla5" w:customStyle="1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styleId="TipPlntlla6" w:customStyle="1">
    <w:name w:val="TipPlntlla6"/>
    <w:basedOn w:val="Heading4"/>
    <w:uiPriority w:val="99"/>
    <w:rsid w:val="00603BC9"/>
    <w:rPr>
      <w:b/>
    </w:rPr>
  </w:style>
  <w:style w:type="paragraph" w:styleId="TxtPntlla1" w:customStyle="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styleId="TxtPlntlla2" w:customStyle="1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styleId="Titplntilla1" w:customStyle="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TxtTbla1" w:customStyle="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styleId="Prrafodelista1" w:customStyle="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xtTbla2" w:customStyle="1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styleId="TxtTbla3" w:customStyle="1">
    <w:name w:val="TxtTbla3"/>
    <w:basedOn w:val="TitPltlla4"/>
    <w:uiPriority w:val="99"/>
    <w:rsid w:val="0015134F"/>
    <w:pPr>
      <w:ind w:left="0"/>
    </w:pPr>
  </w:style>
  <w:style w:type="character" w:styleId="Heading3Char1" w:customStyle="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styleId="Char" w:customStyle="1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TopofFormChar" w:customStyle="1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BottomofFormChar" w:customStyle="1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styleId="FootnoteTextChar" w:customStyle="1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styleId="EndnoteTextChar" w:customStyle="1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styleId="ListParagraphChar" w:customStyle="1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DERS - [Codigo Proyecto] - V3.0.dot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DERS -GOBTBOG0045- 3.0</dc:title>
  <dc:subject>Juntos</dc:subject>
  <dc:creator>Liliana Calderón</dc:creator>
  <keywords/>
  <dc:description/>
  <lastModifiedBy>Ignacio Manuel Mellado</lastModifiedBy>
  <revision>15</revision>
  <lastPrinted>2011-07-14T16:23:00.0000000Z</lastPrinted>
  <dcterms:created xsi:type="dcterms:W3CDTF">2022-10-03T04:05:00.0000000Z</dcterms:created>
  <dcterms:modified xsi:type="dcterms:W3CDTF">2022-10-03T04:16:52.1696242Z</dcterms:modified>
</coreProperties>
</file>